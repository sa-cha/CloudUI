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15F12" w:rsidP="00915F12">
      <w:pPr>
        <w:pStyle w:val="Heading1"/>
      </w:pPr>
      <w:r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15F12" w:rsidTr="000F4816">
        <w:tc>
          <w:tcPr>
            <w:tcW w:w="2515" w:type="dxa"/>
            <w:shd w:val="clear" w:color="auto" w:fill="E7E6E6" w:themeFill="background2"/>
          </w:tcPr>
          <w:p w:rsidR="00915F12" w:rsidRDefault="00915F12" w:rsidP="00915F12">
            <w:r>
              <w:t>MOCKUPS FILE</w:t>
            </w:r>
          </w:p>
        </w:tc>
        <w:tc>
          <w:tcPr>
            <w:tcW w:w="6835" w:type="dxa"/>
            <w:shd w:val="clear" w:color="auto" w:fill="E7E6E6" w:themeFill="background2"/>
          </w:tcPr>
          <w:p w:rsidR="00915F12" w:rsidRDefault="00915F12" w:rsidP="00915F12">
            <w:r>
              <w:t>WHAT’S NEW</w:t>
            </w:r>
          </w:p>
        </w:tc>
      </w:tr>
      <w:tr w:rsidR="00370AA4" w:rsidTr="000F4816">
        <w:tc>
          <w:tcPr>
            <w:tcW w:w="2515" w:type="dxa"/>
          </w:tcPr>
          <w:p w:rsidR="00370AA4" w:rsidRDefault="00370AA4" w:rsidP="00370AA4">
            <w:r>
              <w:t>AgentUI-WIP-1.zip</w:t>
            </w:r>
          </w:p>
        </w:tc>
        <w:tc>
          <w:tcPr>
            <w:tcW w:w="6835" w:type="dxa"/>
          </w:tcPr>
          <w:p w:rsidR="00370AA4" w:rsidRDefault="00370AA4" w:rsidP="00370AA4">
            <w:r>
              <w:t xml:space="preserve">Self-contained Agent UI </w:t>
            </w:r>
            <w:r w:rsidR="006465C5">
              <w:t>- brainstorm</w:t>
            </w:r>
            <w:r>
              <w:br/>
            </w:r>
          </w:p>
        </w:tc>
      </w:tr>
      <w:tr w:rsidR="00915F12" w:rsidTr="000F4816">
        <w:tc>
          <w:tcPr>
            <w:tcW w:w="2515" w:type="dxa"/>
          </w:tcPr>
          <w:p w:rsidR="00915F12" w:rsidRDefault="0090296E" w:rsidP="00915F12">
            <w:r>
              <w:t>Agent</w:t>
            </w:r>
            <w:r w:rsidR="00370AA4">
              <w:t>-</w:t>
            </w:r>
            <w:r>
              <w:t>UI</w:t>
            </w:r>
            <w:r w:rsidR="006465C5">
              <w:t>-WIP-2</w:t>
            </w:r>
            <w:r w:rsidR="001A37F8">
              <w:t>.zip</w:t>
            </w:r>
          </w:p>
        </w:tc>
        <w:tc>
          <w:tcPr>
            <w:tcW w:w="6835" w:type="dxa"/>
          </w:tcPr>
          <w:p w:rsidR="00370AA4" w:rsidRDefault="00370AA4" w:rsidP="00C307A9">
            <w:r>
              <w:t xml:space="preserve">Transition from UI brainstorm to </w:t>
            </w:r>
            <w:r w:rsidR="00A56985">
              <w:t xml:space="preserve">realistic </w:t>
            </w:r>
            <w:r>
              <w:t>first</w:t>
            </w:r>
            <w:r w:rsidR="00A56985">
              <w:t xml:space="preserve"> </w:t>
            </w:r>
            <w:r>
              <w:t>iteration of Agent UI:</w:t>
            </w:r>
          </w:p>
          <w:p w:rsidR="00037D26" w:rsidRDefault="006465C5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Temporarily r</w:t>
            </w:r>
            <w:r w:rsidR="00370AA4">
              <w:t>emove idea of auth for Agent UI.</w:t>
            </w:r>
          </w:p>
          <w:p w:rsidR="006465C5" w:rsidRDefault="006465C5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Remove any appearance of branding.</w:t>
            </w:r>
          </w:p>
          <w:p w:rsidR="00370AA4" w:rsidRDefault="00370AA4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Remove idea of ability to test config settings before saving them.</w:t>
            </w:r>
          </w:p>
          <w:p w:rsidR="006465C5" w:rsidRDefault="00370AA4" w:rsidP="006465C5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Remove idea of Agent storing its activation key.</w:t>
            </w:r>
          </w:p>
          <w:p w:rsidR="00370AA4" w:rsidRDefault="00370AA4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Add Agent knowledge of the VX System Name, Type, and Version to which it is connected.</w:t>
            </w:r>
          </w:p>
          <w:p w:rsidR="00370AA4" w:rsidRDefault="00370AA4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Add Agent’s knowledge of its own version.</w:t>
            </w:r>
          </w:p>
          <w:p w:rsidR="006465C5" w:rsidRDefault="006465C5" w:rsidP="00370AA4">
            <w:pPr>
              <w:pStyle w:val="ListParagraph"/>
              <w:numPr>
                <w:ilvl w:val="0"/>
                <w:numId w:val="33"/>
              </w:numPr>
              <w:ind w:left="256" w:hanging="256"/>
            </w:pPr>
            <w:r>
              <w:t>Add some validation for activation key and VX password entered.</w:t>
            </w:r>
          </w:p>
          <w:p w:rsidR="006465C5" w:rsidRDefault="006465C5" w:rsidP="006465C5"/>
          <w:p w:rsidR="006465C5" w:rsidRDefault="00987596" w:rsidP="006465C5">
            <w:r>
              <w:t>Changed HTML files:</w:t>
            </w:r>
          </w:p>
          <w:p w:rsidR="00987596" w:rsidRDefault="00BB3030" w:rsidP="00BB3030">
            <w:pPr>
              <w:pStyle w:val="ListParagraph"/>
              <w:numPr>
                <w:ilvl w:val="0"/>
                <w:numId w:val="34"/>
              </w:numPr>
              <w:ind w:left="256" w:hanging="256"/>
            </w:pPr>
            <w:r>
              <w:t>a</w:t>
            </w:r>
            <w:r w:rsidR="00987596">
              <w:t>ct</w:t>
            </w:r>
            <w:r>
              <w:t>ivation.html</w:t>
            </w:r>
          </w:p>
          <w:p w:rsidR="00BB3030" w:rsidRDefault="00BB3030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 xml:space="preserve">remove/hide branding </w:t>
            </w:r>
            <w:proofErr w:type="spellStart"/>
            <w:r>
              <w:t>img</w:t>
            </w:r>
            <w:proofErr w:type="spellEnd"/>
            <w:r>
              <w:t xml:space="preserve"> and creation of admin user</w:t>
            </w:r>
          </w:p>
          <w:p w:rsidR="00BB3030" w:rsidRDefault="00BB3030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agent version at bottom</w:t>
            </w:r>
          </w:p>
          <w:p w:rsidR="001D34D1" w:rsidRDefault="001D34D1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validation that key can be successfully parsed</w:t>
            </w:r>
          </w:p>
          <w:p w:rsidR="001D34D1" w:rsidRDefault="001D34D1" w:rsidP="001D34D1">
            <w:pPr>
              <w:pStyle w:val="ListParagraph"/>
              <w:ind w:left="616"/>
            </w:pPr>
          </w:p>
          <w:p w:rsidR="00BB3030" w:rsidRDefault="00BB3030" w:rsidP="00BB3030">
            <w:pPr>
              <w:pStyle w:val="ListParagraph"/>
              <w:numPr>
                <w:ilvl w:val="0"/>
                <w:numId w:val="34"/>
              </w:numPr>
              <w:ind w:left="256" w:hanging="256"/>
            </w:pPr>
            <w:r>
              <w:t>config.html</w:t>
            </w:r>
          </w:p>
          <w:p w:rsidR="00BB3030" w:rsidRDefault="00BB3030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remove/hide Log Out button in header</w:t>
            </w:r>
          </w:p>
          <w:p w:rsidR="00BB3030" w:rsidRDefault="00BB3030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 xml:space="preserve">minor changes to cloud (now </w:t>
            </w:r>
            <w:proofErr w:type="spellStart"/>
            <w:r>
              <w:t>Pelco</w:t>
            </w:r>
            <w:proofErr w:type="spellEnd"/>
            <w:r>
              <w:t xml:space="preserve"> Breeze) connection</w:t>
            </w:r>
            <w:r w:rsidR="001D34D1">
              <w:t xml:space="preserve"> </w:t>
            </w:r>
            <w:r>
              <w:t>fields</w:t>
            </w:r>
            <w:r w:rsidR="001D34D1">
              <w:t>, including remove/hide Port setting and adding VX System Name, Type, Version</w:t>
            </w:r>
          </w:p>
          <w:p w:rsidR="001D34D1" w:rsidRDefault="001D34D1" w:rsidP="00BB30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agent version at bottom</w:t>
            </w:r>
          </w:p>
          <w:p w:rsidR="001D34D1" w:rsidRDefault="001D34D1" w:rsidP="001D34D1">
            <w:pPr>
              <w:pStyle w:val="ListParagraph"/>
              <w:ind w:left="616"/>
            </w:pPr>
          </w:p>
          <w:p w:rsidR="00BB3030" w:rsidRDefault="00BB3030" w:rsidP="00BB3030">
            <w:pPr>
              <w:pStyle w:val="ListParagraph"/>
              <w:numPr>
                <w:ilvl w:val="0"/>
                <w:numId w:val="34"/>
              </w:numPr>
              <w:ind w:left="256" w:hanging="256"/>
            </w:pPr>
            <w:r>
              <w:t>editActivationKeyModal.html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change modal title and body text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validation that key can be successfully parsed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remove/hide Test Key parts</w:t>
            </w:r>
          </w:p>
          <w:p w:rsidR="001D34D1" w:rsidRDefault="001D34D1" w:rsidP="001D34D1">
            <w:pPr>
              <w:pStyle w:val="ListParagraph"/>
              <w:ind w:left="616"/>
            </w:pPr>
          </w:p>
          <w:p w:rsidR="00BB3030" w:rsidRDefault="00BB3030" w:rsidP="00BB3030">
            <w:pPr>
              <w:pStyle w:val="ListParagraph"/>
              <w:numPr>
                <w:ilvl w:val="0"/>
                <w:numId w:val="34"/>
              </w:numPr>
              <w:ind w:left="256" w:hanging="256"/>
            </w:pPr>
            <w:r>
              <w:t xml:space="preserve">editVxSettingsModal.html 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change how validation that Password is not blank works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remove/hide editability of Port</w:t>
            </w:r>
          </w:p>
          <w:p w:rsidR="001D34D1" w:rsidRDefault="001D34D1" w:rsidP="001D34D1"/>
          <w:p w:rsidR="001D34D1" w:rsidRDefault="001D34D1" w:rsidP="001D34D1">
            <w:r>
              <w:t>Changed LESS files</w:t>
            </w:r>
            <w:r w:rsidR="00AB0330">
              <w:t xml:space="preserve"> (can probably just replace existing files with new ones)</w:t>
            </w:r>
            <w:r>
              <w:t>:</w:t>
            </w:r>
          </w:p>
          <w:p w:rsidR="001D34D1" w:rsidRDefault="001D34D1" w:rsidP="001D34D1">
            <w:pPr>
              <w:pStyle w:val="ListParagraph"/>
              <w:numPr>
                <w:ilvl w:val="0"/>
                <w:numId w:val="35"/>
              </w:numPr>
              <w:ind w:left="256" w:hanging="256"/>
            </w:pPr>
            <w:proofErr w:type="spellStart"/>
            <w:r>
              <w:t>base.less</w:t>
            </w:r>
            <w:proofErr w:type="spellEnd"/>
          </w:p>
          <w:p w:rsidR="006551C9" w:rsidRDefault="006551C9" w:rsidP="006551C9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change header background image to solid color</w:t>
            </w:r>
          </w:p>
          <w:p w:rsidR="001D34D1" w:rsidRDefault="001D34D1" w:rsidP="00AB03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class .agent-version at end</w:t>
            </w:r>
          </w:p>
          <w:p w:rsidR="001D34D1" w:rsidRDefault="001D34D1" w:rsidP="001D34D1">
            <w:pPr>
              <w:pStyle w:val="ListParagraph"/>
            </w:pPr>
          </w:p>
          <w:p w:rsidR="001D34D1" w:rsidRDefault="001D34D1" w:rsidP="001D34D1">
            <w:pPr>
              <w:pStyle w:val="ListParagraph"/>
              <w:numPr>
                <w:ilvl w:val="0"/>
                <w:numId w:val="35"/>
              </w:numPr>
              <w:ind w:left="256" w:hanging="256"/>
            </w:pPr>
            <w:proofErr w:type="spellStart"/>
            <w:r>
              <w:t>buttons.less</w:t>
            </w:r>
            <w:proofErr w:type="spellEnd"/>
          </w:p>
          <w:p w:rsidR="001D34D1" w:rsidRDefault="00AB0330" w:rsidP="00AB03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add class .button-muted to .button-row-centered, .button-row-left, and .button-row-right</w:t>
            </w:r>
          </w:p>
          <w:p w:rsidR="00AB0330" w:rsidRDefault="00AB0330" w:rsidP="00AB0330">
            <w:pPr>
              <w:pStyle w:val="ListParagraph"/>
            </w:pPr>
          </w:p>
          <w:p w:rsidR="0074539A" w:rsidRDefault="0074539A" w:rsidP="00AB0330">
            <w:pPr>
              <w:pStyle w:val="ListParagraph"/>
            </w:pPr>
          </w:p>
          <w:p w:rsidR="00AB0330" w:rsidRDefault="00AB0330" w:rsidP="00AB0330">
            <w:pPr>
              <w:pStyle w:val="ListParagraph"/>
              <w:numPr>
                <w:ilvl w:val="0"/>
                <w:numId w:val="35"/>
              </w:numPr>
              <w:ind w:left="256" w:hanging="256"/>
            </w:pPr>
            <w:r>
              <w:t>modules/</w:t>
            </w:r>
            <w:proofErr w:type="spellStart"/>
            <w:r>
              <w:t>activation.less</w:t>
            </w:r>
            <w:proofErr w:type="spellEnd"/>
          </w:p>
          <w:p w:rsidR="00AB0330" w:rsidRDefault="00AB0330" w:rsidP="00AB03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almost the whole file changed, due to removing branding</w:t>
            </w:r>
            <w:r w:rsidR="006551C9">
              <w:t xml:space="preserve">, removing </w:t>
            </w:r>
            <w:bookmarkStart w:id="0" w:name="_GoBack"/>
            <w:bookmarkEnd w:id="0"/>
            <w:r>
              <w:t xml:space="preserve">creation of admin user, enlarging </w:t>
            </w:r>
            <w:proofErr w:type="spellStart"/>
            <w:r>
              <w:t>textarea</w:t>
            </w:r>
            <w:proofErr w:type="spellEnd"/>
            <w:r>
              <w:t xml:space="preserve"> input and adding validation of key format</w:t>
            </w:r>
          </w:p>
          <w:p w:rsidR="00AB0330" w:rsidRDefault="00AB0330" w:rsidP="00AB0330">
            <w:pPr>
              <w:pStyle w:val="ListParagraph"/>
              <w:ind w:left="616"/>
            </w:pPr>
          </w:p>
          <w:p w:rsidR="00AB0330" w:rsidRDefault="00AB0330" w:rsidP="00AB0330">
            <w:pPr>
              <w:pStyle w:val="ListParagraph"/>
              <w:numPr>
                <w:ilvl w:val="0"/>
                <w:numId w:val="35"/>
              </w:numPr>
              <w:ind w:left="256" w:hanging="256"/>
            </w:pPr>
            <w:r>
              <w:t>modules/</w:t>
            </w:r>
            <w:proofErr w:type="spellStart"/>
            <w:r>
              <w:t>editActivationKeyModal.less</w:t>
            </w:r>
            <w:proofErr w:type="spellEnd"/>
          </w:p>
          <w:p w:rsidR="00AB0330" w:rsidRDefault="00AB0330" w:rsidP="00AB03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 xml:space="preserve">almost whole file changed, due to enlarging </w:t>
            </w:r>
            <w:proofErr w:type="spellStart"/>
            <w:r>
              <w:t>textarea</w:t>
            </w:r>
            <w:proofErr w:type="spellEnd"/>
            <w:r>
              <w:t xml:space="preserve"> input, adding validation of key format, and remove/hide Test Key</w:t>
            </w:r>
          </w:p>
          <w:p w:rsidR="00AB0330" w:rsidRDefault="00AB0330" w:rsidP="00AB0330"/>
          <w:p w:rsidR="00AB0330" w:rsidRDefault="00AB0330" w:rsidP="00AB0330">
            <w:pPr>
              <w:pStyle w:val="ListParagraph"/>
              <w:numPr>
                <w:ilvl w:val="0"/>
                <w:numId w:val="35"/>
              </w:numPr>
              <w:ind w:left="256" w:hanging="256"/>
            </w:pPr>
            <w:r>
              <w:t>modules/</w:t>
            </w:r>
            <w:proofErr w:type="spellStart"/>
            <w:r>
              <w:t>editVxSettingsModal.less</w:t>
            </w:r>
            <w:proofErr w:type="spellEnd"/>
          </w:p>
          <w:p w:rsidR="00AB0330" w:rsidRDefault="00AB0330" w:rsidP="00AB0330">
            <w:pPr>
              <w:pStyle w:val="ListParagraph"/>
              <w:numPr>
                <w:ilvl w:val="0"/>
                <w:numId w:val="33"/>
              </w:numPr>
              <w:ind w:left="616" w:hanging="256"/>
            </w:pPr>
            <w:r>
              <w:t>remove/hide Test Settings</w:t>
            </w:r>
          </w:p>
        </w:tc>
      </w:tr>
    </w:tbl>
    <w:p w:rsidR="00915F12" w:rsidRDefault="00915F12" w:rsidP="00915F12"/>
    <w:p w:rsidR="00310C39" w:rsidRDefault="00310C39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:rsidR="0085053D" w:rsidRDefault="001813DF" w:rsidP="001813DF">
      <w:pPr>
        <w:pStyle w:val="Heading1"/>
      </w:pPr>
      <w:r>
        <w:lastRenderedPageBreak/>
        <w:t>Workflows</w:t>
      </w:r>
    </w:p>
    <w:p w:rsidR="001813DF" w:rsidRPr="001813DF" w:rsidRDefault="001813DF" w:rsidP="001813DF"/>
    <w:p w:rsidR="0085053D" w:rsidRDefault="00B80564" w:rsidP="002E1C3E">
      <w:pPr>
        <w:pStyle w:val="Heading2"/>
        <w:numPr>
          <w:ilvl w:val="0"/>
          <w:numId w:val="4"/>
        </w:numPr>
        <w:ind w:left="360" w:hanging="360"/>
      </w:pPr>
      <w:bookmarkStart w:id="1" w:name="_See_List_of"/>
      <w:bookmarkStart w:id="2" w:name="_Get_List_of"/>
      <w:bookmarkEnd w:id="1"/>
      <w:bookmarkEnd w:id="2"/>
      <w:r>
        <w:t>User activates agent for first time</w:t>
      </w:r>
    </w:p>
    <w:p w:rsidR="0085053D" w:rsidRDefault="00B80564" w:rsidP="002E1C3E">
      <w:pPr>
        <w:pStyle w:val="ListParagraph"/>
        <w:numPr>
          <w:ilvl w:val="0"/>
          <w:numId w:val="2"/>
        </w:numPr>
      </w:pPr>
      <w:r>
        <w:t>When agent installation completes, user is prompted (with link) to go to agent UI</w:t>
      </w:r>
      <w:r w:rsidR="00A56985">
        <w:t>.</w:t>
      </w:r>
    </w:p>
    <w:p w:rsidR="00037D26" w:rsidRDefault="00B80564" w:rsidP="002E1C3E">
      <w:pPr>
        <w:pStyle w:val="ListParagraph"/>
        <w:numPr>
          <w:ilvl w:val="0"/>
          <w:numId w:val="2"/>
        </w:numPr>
      </w:pPr>
      <w:r>
        <w:t xml:space="preserve">If no </w:t>
      </w:r>
      <w:r w:rsidR="00AB0330">
        <w:t>activation key has been entered for this agent, show prompt to enter a key (activation.html)</w:t>
      </w:r>
      <w:r w:rsidR="00A56985">
        <w:t>.</w:t>
      </w:r>
    </w:p>
    <w:p w:rsidR="00B80564" w:rsidRDefault="00B80564" w:rsidP="002E1C3E">
      <w:pPr>
        <w:pStyle w:val="ListParagraph"/>
        <w:numPr>
          <w:ilvl w:val="0"/>
          <w:numId w:val="2"/>
        </w:numPr>
      </w:pPr>
      <w:r>
        <w:t>User enters activation key for the agent</w:t>
      </w:r>
      <w:r w:rsidR="00A56985">
        <w:t>.</w:t>
      </w:r>
    </w:p>
    <w:p w:rsidR="00037D26" w:rsidRDefault="00B80564" w:rsidP="00B80564">
      <w:pPr>
        <w:pStyle w:val="ListParagraph"/>
        <w:numPr>
          <w:ilvl w:val="0"/>
          <w:numId w:val="2"/>
        </w:numPr>
      </w:pPr>
      <w:r>
        <w:t>User clicks “Activate Agent” button</w:t>
      </w:r>
      <w:r w:rsidR="00A56985">
        <w:t>.</w:t>
      </w:r>
    </w:p>
    <w:p w:rsidR="006F5BF5" w:rsidRDefault="00B80564" w:rsidP="00467784">
      <w:pPr>
        <w:pStyle w:val="ListParagraph"/>
        <w:numPr>
          <w:ilvl w:val="0"/>
          <w:numId w:val="2"/>
        </w:numPr>
      </w:pPr>
      <w:r>
        <w:t xml:space="preserve">UI </w:t>
      </w:r>
      <w:r w:rsidR="006F5BF5">
        <w:t xml:space="preserve">sends input value to agent, agent </w:t>
      </w:r>
      <w:r>
        <w:t xml:space="preserve">validates that </w:t>
      </w:r>
      <w:r w:rsidR="006F5BF5">
        <w:t>the key can be parsed</w:t>
      </w:r>
      <w:r w:rsidR="00A56985">
        <w:t>.</w:t>
      </w:r>
    </w:p>
    <w:p w:rsidR="006F5BF5" w:rsidRDefault="006F5BF5" w:rsidP="006F5BF5">
      <w:pPr>
        <w:pStyle w:val="ListParagraph"/>
        <w:numPr>
          <w:ilvl w:val="0"/>
          <w:numId w:val="2"/>
        </w:numPr>
      </w:pPr>
      <w:r>
        <w:t>Agent uses values parsed from key to attempt to connect to cloud</w:t>
      </w:r>
      <w:r w:rsidR="00A56985">
        <w:t>.</w:t>
      </w:r>
    </w:p>
    <w:p w:rsidR="00B80564" w:rsidRDefault="006F5BF5" w:rsidP="006F5BF5">
      <w:pPr>
        <w:pStyle w:val="ListParagraph"/>
        <w:numPr>
          <w:ilvl w:val="0"/>
          <w:numId w:val="2"/>
        </w:numPr>
      </w:pPr>
      <w:r>
        <w:t>UI shows the config.html page, showing r</w:t>
      </w:r>
      <w:r w:rsidR="00B80564">
        <w:t xml:space="preserve">esult of </w:t>
      </w:r>
      <w:r>
        <w:t xml:space="preserve">Agent’s attempt to connect to cloud in </w:t>
      </w:r>
      <w:r w:rsidR="00B80564">
        <w:t>“</w:t>
      </w:r>
      <w:proofErr w:type="spellStart"/>
      <w:r>
        <w:t>Pelco</w:t>
      </w:r>
      <w:proofErr w:type="spellEnd"/>
      <w:r>
        <w:t xml:space="preserve"> Breeze </w:t>
      </w:r>
      <w:r w:rsidR="00B80564">
        <w:t>Connection” section</w:t>
      </w:r>
      <w:r>
        <w:t xml:space="preserve"> of config.html</w:t>
      </w:r>
      <w:r w:rsidR="00A56985">
        <w:t>.</w:t>
      </w:r>
    </w:p>
    <w:p w:rsidR="00B80564" w:rsidRDefault="00B80564" w:rsidP="00B80564">
      <w:pPr>
        <w:pStyle w:val="ListParagraph"/>
        <w:numPr>
          <w:ilvl w:val="0"/>
          <w:numId w:val="2"/>
        </w:numPr>
      </w:pPr>
      <w:r>
        <w:t>UI indicates in “VX Connection” section of config.html page that a password must be set for the “</w:t>
      </w:r>
      <w:proofErr w:type="spellStart"/>
      <w:r>
        <w:t>cloud_agent</w:t>
      </w:r>
      <w:proofErr w:type="spellEnd"/>
      <w:r>
        <w:t>” user in VX</w:t>
      </w:r>
      <w:r w:rsidR="00A56985">
        <w:t>.</w:t>
      </w:r>
    </w:p>
    <w:p w:rsidR="00B80564" w:rsidRDefault="00B80564" w:rsidP="00B80564">
      <w:pPr>
        <w:pStyle w:val="ListParagraph"/>
        <w:numPr>
          <w:ilvl w:val="0"/>
          <w:numId w:val="2"/>
        </w:numPr>
      </w:pPr>
      <w:r>
        <w:t>User clicks on the “edit” icon in the “password” field</w:t>
      </w:r>
      <w:r w:rsidR="00A56985">
        <w:t>.</w:t>
      </w:r>
    </w:p>
    <w:p w:rsidR="0022148F" w:rsidRDefault="00B80564" w:rsidP="0022148F">
      <w:pPr>
        <w:pStyle w:val="ListParagraph"/>
        <w:numPr>
          <w:ilvl w:val="0"/>
          <w:numId w:val="2"/>
        </w:numPr>
      </w:pPr>
      <w:r>
        <w:t>UI shows editVxSet</w:t>
      </w:r>
      <w:r w:rsidR="0022148F">
        <w:t xml:space="preserve">tingsModal.html.  All inputs show current values.  Agent should ship with default values, such as </w:t>
      </w:r>
      <w:proofErr w:type="spellStart"/>
      <w:r w:rsidR="0022148F">
        <w:t>ipAddress</w:t>
      </w:r>
      <w:proofErr w:type="spellEnd"/>
      <w:r w:rsidR="0022148F">
        <w:t xml:space="preserve"> = 127.0.0.1, </w:t>
      </w:r>
      <w:proofErr w:type="spellStart"/>
      <w:r w:rsidR="0022148F">
        <w:t>pollInterval</w:t>
      </w:r>
      <w:proofErr w:type="spellEnd"/>
      <w:r w:rsidR="0022148F">
        <w:t xml:space="preserve"> = 60 secs, but *no* default password.  </w:t>
      </w:r>
      <w:r w:rsidR="00534399">
        <w:t>If a user clears one of the inputs with a default value, then on blur out of the input, it can take its default value again.</w:t>
      </w:r>
    </w:p>
    <w:p w:rsidR="0022148F" w:rsidRDefault="0022148F" w:rsidP="0022148F">
      <w:pPr>
        <w:pStyle w:val="ListParagraph"/>
        <w:numPr>
          <w:ilvl w:val="0"/>
          <w:numId w:val="2"/>
        </w:numPr>
      </w:pPr>
      <w:r>
        <w:t>User enters password.</w:t>
      </w:r>
    </w:p>
    <w:p w:rsidR="0022148F" w:rsidRDefault="00534399" w:rsidP="0022148F">
      <w:pPr>
        <w:pStyle w:val="ListParagraph"/>
        <w:numPr>
          <w:ilvl w:val="0"/>
          <w:numId w:val="2"/>
        </w:numPr>
      </w:pPr>
      <w:r>
        <w:t>User clicks “Save” button.</w:t>
      </w:r>
    </w:p>
    <w:p w:rsidR="00534399" w:rsidRDefault="00534399" w:rsidP="0022148F">
      <w:pPr>
        <w:pStyle w:val="ListParagraph"/>
        <w:numPr>
          <w:ilvl w:val="0"/>
          <w:numId w:val="2"/>
        </w:numPr>
      </w:pPr>
      <w:r>
        <w:t>Agent saves VX connection settings</w:t>
      </w:r>
      <w:r w:rsidR="006F5BF5">
        <w:t xml:space="preserve"> and attempts to connect to VX with new settings.</w:t>
      </w:r>
    </w:p>
    <w:p w:rsidR="00796E82" w:rsidRDefault="00796E82" w:rsidP="0022148F">
      <w:pPr>
        <w:pStyle w:val="ListParagraph"/>
        <w:numPr>
          <w:ilvl w:val="0"/>
          <w:numId w:val="2"/>
        </w:numPr>
      </w:pPr>
      <w:r>
        <w:t>UI goes back to config.html page</w:t>
      </w:r>
      <w:r w:rsidR="003A2A04">
        <w:t>, with info refreshed</w:t>
      </w:r>
      <w:r>
        <w:t>.  There is no longer an “edit” icon in the “password” field; bullet characters show that a password has been saved.</w:t>
      </w:r>
    </w:p>
    <w:p w:rsidR="0085053D" w:rsidRDefault="0085053D" w:rsidP="00915F12"/>
    <w:p w:rsidR="0085053D" w:rsidRDefault="00B80564" w:rsidP="002E1C3E">
      <w:pPr>
        <w:pStyle w:val="Heading2"/>
        <w:numPr>
          <w:ilvl w:val="0"/>
          <w:numId w:val="4"/>
        </w:numPr>
        <w:tabs>
          <w:tab w:val="left" w:pos="360"/>
        </w:tabs>
        <w:ind w:left="540" w:hanging="540"/>
      </w:pPr>
      <w:r>
        <w:t xml:space="preserve">User updates </w:t>
      </w:r>
      <w:r w:rsidR="00534399">
        <w:t>activation key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>User goes to agent UI with browser</w:t>
      </w:r>
      <w:r w:rsidR="00F96B1D">
        <w:t>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 xml:space="preserve">If an </w:t>
      </w:r>
      <w:r w:rsidR="00F96B1D">
        <w:t>activation key has already be entered for this agent UI shows config.html page.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>User clicks “edit” icon in upper right of “</w:t>
      </w:r>
      <w:proofErr w:type="spellStart"/>
      <w:r w:rsidR="00F96B1D">
        <w:t>Pelco</w:t>
      </w:r>
      <w:proofErr w:type="spellEnd"/>
      <w:r w:rsidR="00F96B1D">
        <w:t xml:space="preserve"> Breeze</w:t>
      </w:r>
      <w:r>
        <w:t xml:space="preserve"> Connection” section</w:t>
      </w:r>
      <w:r w:rsidR="00F96B1D">
        <w:t>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>UI shows editActivationKeyModal.html</w:t>
      </w:r>
      <w:r w:rsidR="00F96B1D">
        <w:t>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>User enters new activation key</w:t>
      </w:r>
      <w:r w:rsidR="00F96B1D">
        <w:t>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>User clicks “Save” button.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 xml:space="preserve">UI validates that the activation key </w:t>
      </w:r>
      <w:r w:rsidR="00F96B1D">
        <w:t>entered can be parsed.</w:t>
      </w:r>
    </w:p>
    <w:p w:rsidR="00534399" w:rsidRDefault="00534399" w:rsidP="002E1C3E">
      <w:pPr>
        <w:pStyle w:val="ListParagraph"/>
        <w:numPr>
          <w:ilvl w:val="0"/>
          <w:numId w:val="3"/>
        </w:numPr>
      </w:pPr>
      <w:r>
        <w:t xml:space="preserve">Agent saves </w:t>
      </w:r>
      <w:r w:rsidR="00F96B1D">
        <w:t>new settings and attempts to connect to cloud with them.</w:t>
      </w:r>
    </w:p>
    <w:p w:rsidR="00796E82" w:rsidRDefault="00796E82" w:rsidP="002E1C3E">
      <w:pPr>
        <w:pStyle w:val="ListParagraph"/>
        <w:numPr>
          <w:ilvl w:val="0"/>
          <w:numId w:val="3"/>
        </w:numPr>
      </w:pPr>
      <w:r>
        <w:t>U</w:t>
      </w:r>
      <w:r w:rsidR="003A2A04">
        <w:t>I goes back to config.html page, with info refreshed.</w:t>
      </w:r>
    </w:p>
    <w:p w:rsidR="00796E82" w:rsidRDefault="00796E82" w:rsidP="00796E82">
      <w:pPr>
        <w:pStyle w:val="ListParagraph"/>
      </w:pPr>
    </w:p>
    <w:p w:rsidR="00534399" w:rsidRDefault="00534399" w:rsidP="00534399">
      <w:pPr>
        <w:pStyle w:val="Heading2"/>
        <w:numPr>
          <w:ilvl w:val="0"/>
          <w:numId w:val="4"/>
        </w:numPr>
        <w:ind w:left="540" w:hanging="540"/>
      </w:pPr>
      <w:r>
        <w:t>User updates VX connection settings</w:t>
      </w:r>
    </w:p>
    <w:p w:rsidR="00534399" w:rsidRDefault="00534399" w:rsidP="00534399">
      <w:pPr>
        <w:pStyle w:val="ListParagraph"/>
        <w:numPr>
          <w:ilvl w:val="0"/>
          <w:numId w:val="32"/>
        </w:numPr>
        <w:ind w:left="720"/>
      </w:pPr>
      <w:r>
        <w:t>User goes to agent UI with browser</w:t>
      </w:r>
      <w:r w:rsidR="00F96B1D">
        <w:t>.</w:t>
      </w:r>
    </w:p>
    <w:p w:rsidR="00F96B1D" w:rsidRDefault="00F96B1D" w:rsidP="00F96B1D">
      <w:pPr>
        <w:pStyle w:val="ListParagraph"/>
        <w:numPr>
          <w:ilvl w:val="0"/>
          <w:numId w:val="32"/>
        </w:numPr>
        <w:ind w:left="720"/>
      </w:pPr>
      <w:r>
        <w:t>If an activation key has already be entered for this agent UI shows config.html page.</w:t>
      </w:r>
    </w:p>
    <w:p w:rsidR="00796E82" w:rsidRDefault="00796E82" w:rsidP="00534399">
      <w:pPr>
        <w:pStyle w:val="ListParagraph"/>
        <w:numPr>
          <w:ilvl w:val="0"/>
          <w:numId w:val="32"/>
        </w:numPr>
        <w:ind w:left="720"/>
      </w:pPr>
      <w:r>
        <w:t>User clicks “edit” icon in upper right of “VX Connection” section</w:t>
      </w:r>
      <w:r w:rsidR="00F96B1D">
        <w:t>.</w:t>
      </w:r>
    </w:p>
    <w:p w:rsidR="00796E82" w:rsidRDefault="00796E82" w:rsidP="00534399">
      <w:pPr>
        <w:pStyle w:val="ListParagraph"/>
        <w:numPr>
          <w:ilvl w:val="0"/>
          <w:numId w:val="32"/>
        </w:numPr>
        <w:ind w:left="720"/>
      </w:pPr>
      <w:r>
        <w:t>UI shows editVxSettingsModal.html</w:t>
      </w:r>
    </w:p>
    <w:p w:rsidR="00796E82" w:rsidRDefault="00796E82" w:rsidP="00534399">
      <w:pPr>
        <w:pStyle w:val="ListParagraph"/>
        <w:numPr>
          <w:ilvl w:val="0"/>
          <w:numId w:val="32"/>
        </w:numPr>
        <w:ind w:left="720"/>
      </w:pPr>
      <w:r>
        <w:t>User edits desired field</w:t>
      </w:r>
      <w:r w:rsidR="00F96B1D">
        <w:t>s.</w:t>
      </w:r>
    </w:p>
    <w:p w:rsidR="00796E82" w:rsidRDefault="00796E82" w:rsidP="00796E82">
      <w:pPr>
        <w:pStyle w:val="ListParagraph"/>
        <w:numPr>
          <w:ilvl w:val="0"/>
          <w:numId w:val="32"/>
        </w:numPr>
        <w:ind w:left="720"/>
      </w:pPr>
      <w:r>
        <w:t>User clicks “Save” button.</w:t>
      </w:r>
    </w:p>
    <w:p w:rsidR="00796E82" w:rsidRDefault="00796E82" w:rsidP="00796E82">
      <w:pPr>
        <w:pStyle w:val="ListParagraph"/>
        <w:numPr>
          <w:ilvl w:val="0"/>
          <w:numId w:val="32"/>
        </w:numPr>
        <w:ind w:left="720"/>
      </w:pPr>
      <w:r>
        <w:t xml:space="preserve">Agent saves </w:t>
      </w:r>
      <w:r w:rsidR="00F96B1D">
        <w:t xml:space="preserve">new </w:t>
      </w:r>
      <w:r>
        <w:t>VX connection settings</w:t>
      </w:r>
      <w:r w:rsidR="00F96B1D">
        <w:t xml:space="preserve"> and attempts to connect to VX with them</w:t>
      </w:r>
      <w:r>
        <w:t>.</w:t>
      </w:r>
    </w:p>
    <w:p w:rsidR="00590803" w:rsidRDefault="00796E82" w:rsidP="00546F35">
      <w:pPr>
        <w:pStyle w:val="ListParagraph"/>
        <w:numPr>
          <w:ilvl w:val="0"/>
          <w:numId w:val="32"/>
        </w:numPr>
        <w:ind w:left="720"/>
      </w:pPr>
      <w:r>
        <w:t>UI goes back to config.html</w:t>
      </w:r>
      <w:r w:rsidR="003A2A04">
        <w:t xml:space="preserve"> page, with info refreshed.</w:t>
      </w:r>
    </w:p>
    <w:p w:rsidR="00590803" w:rsidRDefault="00590803" w:rsidP="00546F35"/>
    <w:sectPr w:rsidR="0059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4BC"/>
    <w:multiLevelType w:val="hybridMultilevel"/>
    <w:tmpl w:val="4E38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2EA"/>
    <w:multiLevelType w:val="hybridMultilevel"/>
    <w:tmpl w:val="1F881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104B"/>
    <w:multiLevelType w:val="hybridMultilevel"/>
    <w:tmpl w:val="D49CF660"/>
    <w:lvl w:ilvl="0" w:tplc="A56EE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F20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06D6"/>
    <w:multiLevelType w:val="hybridMultilevel"/>
    <w:tmpl w:val="0092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C0C19"/>
    <w:multiLevelType w:val="hybridMultilevel"/>
    <w:tmpl w:val="2C867388"/>
    <w:lvl w:ilvl="0" w:tplc="F65CD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6E32"/>
    <w:multiLevelType w:val="hybridMultilevel"/>
    <w:tmpl w:val="FD8C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8479A"/>
    <w:multiLevelType w:val="hybridMultilevel"/>
    <w:tmpl w:val="E4E817F4"/>
    <w:lvl w:ilvl="0" w:tplc="E7DA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87"/>
    <w:multiLevelType w:val="hybridMultilevel"/>
    <w:tmpl w:val="EB5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121AC"/>
    <w:multiLevelType w:val="hybridMultilevel"/>
    <w:tmpl w:val="ADAA02A6"/>
    <w:lvl w:ilvl="0" w:tplc="65366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574F1"/>
    <w:multiLevelType w:val="hybridMultilevel"/>
    <w:tmpl w:val="BB86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86B00"/>
    <w:multiLevelType w:val="hybridMultilevel"/>
    <w:tmpl w:val="760E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16D8E"/>
    <w:multiLevelType w:val="hybridMultilevel"/>
    <w:tmpl w:val="879E3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7020E"/>
    <w:multiLevelType w:val="hybridMultilevel"/>
    <w:tmpl w:val="4ECC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B4E"/>
    <w:multiLevelType w:val="hybridMultilevel"/>
    <w:tmpl w:val="91B6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E20"/>
    <w:multiLevelType w:val="hybridMultilevel"/>
    <w:tmpl w:val="FCB8B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96B1E"/>
    <w:multiLevelType w:val="hybridMultilevel"/>
    <w:tmpl w:val="45C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D55DA"/>
    <w:multiLevelType w:val="hybridMultilevel"/>
    <w:tmpl w:val="56BE2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D4A37"/>
    <w:multiLevelType w:val="hybridMultilevel"/>
    <w:tmpl w:val="603A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B5DCD"/>
    <w:multiLevelType w:val="hybridMultilevel"/>
    <w:tmpl w:val="1340EDC0"/>
    <w:lvl w:ilvl="0" w:tplc="61F20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1B12"/>
    <w:multiLevelType w:val="hybridMultilevel"/>
    <w:tmpl w:val="913C4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A053A"/>
    <w:multiLevelType w:val="hybridMultilevel"/>
    <w:tmpl w:val="07B8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31445"/>
    <w:multiLevelType w:val="hybridMultilevel"/>
    <w:tmpl w:val="B436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560B1"/>
    <w:multiLevelType w:val="hybridMultilevel"/>
    <w:tmpl w:val="954E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B1667"/>
    <w:multiLevelType w:val="hybridMultilevel"/>
    <w:tmpl w:val="28628BFA"/>
    <w:lvl w:ilvl="0" w:tplc="36945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BA6E3B"/>
    <w:multiLevelType w:val="hybridMultilevel"/>
    <w:tmpl w:val="CD68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63EB2"/>
    <w:multiLevelType w:val="hybridMultilevel"/>
    <w:tmpl w:val="D01C7062"/>
    <w:lvl w:ilvl="0" w:tplc="667C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F481B"/>
    <w:multiLevelType w:val="hybridMultilevel"/>
    <w:tmpl w:val="6BF0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13C61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24EB0"/>
    <w:multiLevelType w:val="hybridMultilevel"/>
    <w:tmpl w:val="FDA4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B488F"/>
    <w:multiLevelType w:val="hybridMultilevel"/>
    <w:tmpl w:val="BA46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85ED0"/>
    <w:multiLevelType w:val="hybridMultilevel"/>
    <w:tmpl w:val="CE3E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E4503"/>
    <w:multiLevelType w:val="hybridMultilevel"/>
    <w:tmpl w:val="12A6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952EC"/>
    <w:multiLevelType w:val="hybridMultilevel"/>
    <w:tmpl w:val="C0BA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66D3B"/>
    <w:multiLevelType w:val="hybridMultilevel"/>
    <w:tmpl w:val="63B2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1"/>
  </w:num>
  <w:num w:numId="4">
    <w:abstractNumId w:val="9"/>
  </w:num>
  <w:num w:numId="5">
    <w:abstractNumId w:val="23"/>
  </w:num>
  <w:num w:numId="6">
    <w:abstractNumId w:val="29"/>
  </w:num>
  <w:num w:numId="7">
    <w:abstractNumId w:val="33"/>
  </w:num>
  <w:num w:numId="8">
    <w:abstractNumId w:val="12"/>
  </w:num>
  <w:num w:numId="9">
    <w:abstractNumId w:val="11"/>
  </w:num>
  <w:num w:numId="10">
    <w:abstractNumId w:val="25"/>
  </w:num>
  <w:num w:numId="11">
    <w:abstractNumId w:val="21"/>
  </w:num>
  <w:num w:numId="12">
    <w:abstractNumId w:val="3"/>
  </w:num>
  <w:num w:numId="13">
    <w:abstractNumId w:val="17"/>
  </w:num>
  <w:num w:numId="14">
    <w:abstractNumId w:val="27"/>
  </w:num>
  <w:num w:numId="15">
    <w:abstractNumId w:val="28"/>
  </w:num>
  <w:num w:numId="16">
    <w:abstractNumId w:val="0"/>
  </w:num>
  <w:num w:numId="17">
    <w:abstractNumId w:val="34"/>
  </w:num>
  <w:num w:numId="18">
    <w:abstractNumId w:val="8"/>
  </w:num>
  <w:num w:numId="19">
    <w:abstractNumId w:val="32"/>
  </w:num>
  <w:num w:numId="20">
    <w:abstractNumId w:val="13"/>
  </w:num>
  <w:num w:numId="21">
    <w:abstractNumId w:val="14"/>
  </w:num>
  <w:num w:numId="22">
    <w:abstractNumId w:val="30"/>
  </w:num>
  <w:num w:numId="23">
    <w:abstractNumId w:val="22"/>
  </w:num>
  <w:num w:numId="24">
    <w:abstractNumId w:val="18"/>
  </w:num>
  <w:num w:numId="25">
    <w:abstractNumId w:val="2"/>
  </w:num>
  <w:num w:numId="26">
    <w:abstractNumId w:val="19"/>
  </w:num>
  <w:num w:numId="27">
    <w:abstractNumId w:val="6"/>
  </w:num>
  <w:num w:numId="28">
    <w:abstractNumId w:val="15"/>
  </w:num>
  <w:num w:numId="29">
    <w:abstractNumId w:val="16"/>
  </w:num>
  <w:num w:numId="30">
    <w:abstractNumId w:val="20"/>
  </w:num>
  <w:num w:numId="31">
    <w:abstractNumId w:val="7"/>
  </w:num>
  <w:num w:numId="32">
    <w:abstractNumId w:val="24"/>
  </w:num>
  <w:num w:numId="33">
    <w:abstractNumId w:val="5"/>
  </w:num>
  <w:num w:numId="34">
    <w:abstractNumId w:val="4"/>
  </w:num>
  <w:num w:numId="35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2"/>
    <w:rsid w:val="00001827"/>
    <w:rsid w:val="00014727"/>
    <w:rsid w:val="00037D26"/>
    <w:rsid w:val="00056423"/>
    <w:rsid w:val="00067993"/>
    <w:rsid w:val="00075266"/>
    <w:rsid w:val="00096A5B"/>
    <w:rsid w:val="000D2740"/>
    <w:rsid w:val="000D6FB2"/>
    <w:rsid w:val="000F4816"/>
    <w:rsid w:val="00100C27"/>
    <w:rsid w:val="00120A3B"/>
    <w:rsid w:val="0015069D"/>
    <w:rsid w:val="001512A0"/>
    <w:rsid w:val="00154D13"/>
    <w:rsid w:val="001563E8"/>
    <w:rsid w:val="001813DF"/>
    <w:rsid w:val="001A37F8"/>
    <w:rsid w:val="001A6906"/>
    <w:rsid w:val="001C53A3"/>
    <w:rsid w:val="001D34D1"/>
    <w:rsid w:val="001F386A"/>
    <w:rsid w:val="00212E82"/>
    <w:rsid w:val="0022148F"/>
    <w:rsid w:val="00255E0F"/>
    <w:rsid w:val="002657A5"/>
    <w:rsid w:val="002A0673"/>
    <w:rsid w:val="002E1C3E"/>
    <w:rsid w:val="002E2317"/>
    <w:rsid w:val="002E4BA8"/>
    <w:rsid w:val="00301C2D"/>
    <w:rsid w:val="00310C39"/>
    <w:rsid w:val="00324A74"/>
    <w:rsid w:val="00334F37"/>
    <w:rsid w:val="00364248"/>
    <w:rsid w:val="00370AA4"/>
    <w:rsid w:val="0039695E"/>
    <w:rsid w:val="003A2A04"/>
    <w:rsid w:val="003A7D92"/>
    <w:rsid w:val="003B2ADA"/>
    <w:rsid w:val="003C0D79"/>
    <w:rsid w:val="003D2F0F"/>
    <w:rsid w:val="00415988"/>
    <w:rsid w:val="004174DB"/>
    <w:rsid w:val="00437419"/>
    <w:rsid w:val="00444B56"/>
    <w:rsid w:val="00457771"/>
    <w:rsid w:val="004A01C6"/>
    <w:rsid w:val="004C6DC0"/>
    <w:rsid w:val="004D0905"/>
    <w:rsid w:val="004D51FE"/>
    <w:rsid w:val="00504CEB"/>
    <w:rsid w:val="00534399"/>
    <w:rsid w:val="00546F35"/>
    <w:rsid w:val="0055505A"/>
    <w:rsid w:val="00561FBE"/>
    <w:rsid w:val="00587510"/>
    <w:rsid w:val="00590803"/>
    <w:rsid w:val="005E281F"/>
    <w:rsid w:val="005F130F"/>
    <w:rsid w:val="005F46D0"/>
    <w:rsid w:val="005F66B1"/>
    <w:rsid w:val="00645252"/>
    <w:rsid w:val="006465C5"/>
    <w:rsid w:val="006551C9"/>
    <w:rsid w:val="00667890"/>
    <w:rsid w:val="00674C4F"/>
    <w:rsid w:val="006C6023"/>
    <w:rsid w:val="006D3D74"/>
    <w:rsid w:val="006F459D"/>
    <w:rsid w:val="006F5BF5"/>
    <w:rsid w:val="00704268"/>
    <w:rsid w:val="00713AA5"/>
    <w:rsid w:val="0074539A"/>
    <w:rsid w:val="00747053"/>
    <w:rsid w:val="00752C42"/>
    <w:rsid w:val="007844AE"/>
    <w:rsid w:val="0079435B"/>
    <w:rsid w:val="00796E82"/>
    <w:rsid w:val="007D3577"/>
    <w:rsid w:val="007E4BD0"/>
    <w:rsid w:val="008026F4"/>
    <w:rsid w:val="0083569A"/>
    <w:rsid w:val="00847C89"/>
    <w:rsid w:val="0085053D"/>
    <w:rsid w:val="00874811"/>
    <w:rsid w:val="0089025D"/>
    <w:rsid w:val="008916A2"/>
    <w:rsid w:val="0090296E"/>
    <w:rsid w:val="00915F12"/>
    <w:rsid w:val="00925A2F"/>
    <w:rsid w:val="00925C6F"/>
    <w:rsid w:val="00951C81"/>
    <w:rsid w:val="00966AAB"/>
    <w:rsid w:val="00987596"/>
    <w:rsid w:val="009C2F3B"/>
    <w:rsid w:val="009E6EC8"/>
    <w:rsid w:val="009F4127"/>
    <w:rsid w:val="00A02BAF"/>
    <w:rsid w:val="00A07577"/>
    <w:rsid w:val="00A23FC4"/>
    <w:rsid w:val="00A43F54"/>
    <w:rsid w:val="00A56985"/>
    <w:rsid w:val="00A9204E"/>
    <w:rsid w:val="00AA2B83"/>
    <w:rsid w:val="00AA3E51"/>
    <w:rsid w:val="00AA6269"/>
    <w:rsid w:val="00AB0330"/>
    <w:rsid w:val="00AE6866"/>
    <w:rsid w:val="00B46CA7"/>
    <w:rsid w:val="00B80564"/>
    <w:rsid w:val="00B90EA1"/>
    <w:rsid w:val="00B92C16"/>
    <w:rsid w:val="00BA5A1F"/>
    <w:rsid w:val="00BA6BD3"/>
    <w:rsid w:val="00BB3030"/>
    <w:rsid w:val="00BB44C1"/>
    <w:rsid w:val="00BC3C91"/>
    <w:rsid w:val="00C12503"/>
    <w:rsid w:val="00C307A9"/>
    <w:rsid w:val="00C36D6B"/>
    <w:rsid w:val="00C40323"/>
    <w:rsid w:val="00C75792"/>
    <w:rsid w:val="00C80B66"/>
    <w:rsid w:val="00CB601F"/>
    <w:rsid w:val="00CC6201"/>
    <w:rsid w:val="00CE62C2"/>
    <w:rsid w:val="00CE7938"/>
    <w:rsid w:val="00D02029"/>
    <w:rsid w:val="00D755D8"/>
    <w:rsid w:val="00DB7369"/>
    <w:rsid w:val="00ED3301"/>
    <w:rsid w:val="00ED60D0"/>
    <w:rsid w:val="00F12D56"/>
    <w:rsid w:val="00F13B5D"/>
    <w:rsid w:val="00F93440"/>
    <w:rsid w:val="00F96B1D"/>
    <w:rsid w:val="00FA1EB3"/>
    <w:rsid w:val="00FB625E"/>
    <w:rsid w:val="00FF4234"/>
    <w:rsid w:val="00F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4542"/>
  <w15:chartTrackingRefBased/>
  <w15:docId w15:val="{CB26C53F-C9D0-495E-8122-138B6C63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2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4248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91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15F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2C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51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486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Chan</dc:creator>
  <cp:keywords/>
  <dc:description/>
  <cp:lastModifiedBy>Sara Chan</cp:lastModifiedBy>
  <cp:revision>8</cp:revision>
  <dcterms:created xsi:type="dcterms:W3CDTF">2019-04-23T16:21:00Z</dcterms:created>
  <dcterms:modified xsi:type="dcterms:W3CDTF">2019-04-29T19:48:00Z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
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245C26">
      <w:r>
        <w:t>Let’s</w:t>
      </w:r>
      <w:r w:rsidR="00E40A0B">
        <w:t xml:space="preserve"> arbitrarily decide to mock up:</w:t>
      </w:r>
    </w:p>
    <w:p w:rsidR="00E40A0B" w:rsidRDefault="00E40A0B" w:rsidP="00E40A0B">
      <w:pPr>
        <w:pStyle w:val="ListParagraph"/>
        <w:numPr>
          <w:ilvl w:val="0"/>
          <w:numId w:val="24"/>
        </w:numPr>
      </w:pPr>
      <w:r>
        <w:t xml:space="preserve">a </w:t>
      </w:r>
      <w:proofErr w:type="spellStart"/>
      <w:r>
        <w:t>VxEnterprise</w:t>
      </w:r>
      <w:proofErr w:type="spellEnd"/>
      <w:r>
        <w:t xml:space="preserve"> system (to demo license functionality fully)</w:t>
      </w:r>
    </w:p>
    <w:p w:rsidR="00245C26" w:rsidRDefault="00245C26" w:rsidP="00E40A0B">
      <w:pPr>
        <w:pStyle w:val="ListParagraph"/>
        <w:numPr>
          <w:ilvl w:val="0"/>
          <w:numId w:val="24"/>
        </w:numPr>
      </w:pPr>
      <w:r>
        <w:t xml:space="preserve">named </w:t>
      </w:r>
      <w:r w:rsidR="001B7B43">
        <w:t>“</w:t>
      </w:r>
      <w:r>
        <w:t>Fort Collins VX</w:t>
      </w:r>
      <w:r w:rsidR="001B7B43">
        <w:t>”</w:t>
      </w:r>
    </w:p>
    <w:p w:rsidR="00B00B43" w:rsidRDefault="00B00B43" w:rsidP="00E40A0B">
      <w:pPr>
        <w:pStyle w:val="ListParagraph"/>
        <w:numPr>
          <w:ilvl w:val="0"/>
          <w:numId w:val="24"/>
        </w:numPr>
      </w:pPr>
      <w:r>
        <w:t>on version 3.7 (anticipated VX version that cloud will require)</w:t>
      </w:r>
    </w:p>
    <w:p w:rsidR="00E40A0B" w:rsidRDefault="00E40A0B" w:rsidP="00E40A0B">
      <w:pPr>
        <w:pStyle w:val="ListParagraph"/>
        <w:numPr>
          <w:ilvl w:val="0"/>
          <w:numId w:val="24"/>
        </w:numPr>
      </w:pPr>
      <w:r>
        <w:t>mostly healthy (no license, storage, or software &amp; network alerts)</w:t>
      </w:r>
    </w:p>
    <w:p w:rsidR="00E40A0B" w:rsidRDefault="00245C26" w:rsidP="00E40A0B">
      <w:pPr>
        <w:pStyle w:val="ListParagraph"/>
        <w:numPr>
          <w:ilvl w:val="0"/>
          <w:numId w:val="24"/>
        </w:numPr>
      </w:pPr>
      <w:r>
        <w:t>5</w:t>
      </w:r>
      <w:r w:rsidR="00E40A0B">
        <w:t xml:space="preserve"> cameras, </w:t>
      </w:r>
      <w:r w:rsidR="00171C4D">
        <w:t>4</w:t>
      </w:r>
      <w:r w:rsidR="00E40A0B">
        <w:t xml:space="preserve"> always online, 1 going offline intermittently</w:t>
      </w:r>
    </w:p>
    <w:p w:rsidR="00171C4D" w:rsidRDefault="00171C4D" w:rsidP="00171C4D">
      <w:pPr>
        <w:pStyle w:val="ListParagraph"/>
        <w:numPr>
          <w:ilvl w:val="1"/>
          <w:numId w:val="24"/>
        </w:numPr>
      </w:pPr>
      <w:r>
        <w:t>Totally arbitrary, but most of the existing stuff goes with this number 5</w:t>
      </w:r>
    </w:p>
    <w:p w:rsidR="00E40A0B" w:rsidRDefault="00E40A0B" w:rsidP="00E40A0B">
      <w:pPr>
        <w:pStyle w:val="ListParagraph"/>
        <w:numPr>
          <w:ilvl w:val="0"/>
          <w:numId w:val="24"/>
        </w:numPr>
      </w:pPr>
      <w:r>
        <w:t>2 recorders, both online</w:t>
      </w:r>
    </w:p>
    <w:p w:rsidR="00E40A0B" w:rsidRDefault="00E40A0B" w:rsidP="00E40A0B">
      <w:pPr>
        <w:pStyle w:val="ListParagraph"/>
        <w:numPr>
          <w:ilvl w:val="0"/>
          <w:numId w:val="24"/>
        </w:numPr>
      </w:pPr>
      <w:r>
        <w:t>1 core node, online</w:t>
      </w:r>
    </w:p>
    <w:p w:rsidR="00E40A0B" w:rsidRDefault="00E40A0B" w:rsidP="00E40A0B">
      <w:pPr>
        <w:pStyle w:val="ListParagraph"/>
        <w:numPr>
          <w:ilvl w:val="0"/>
          <w:numId w:val="24"/>
        </w:numPr>
      </w:pPr>
      <w:r>
        <w:t>1 media gateway node, online</w:t>
      </w:r>
    </w:p>
    <w:p w:rsidR="00E40A0B" w:rsidRDefault="00E40A0B" w:rsidP="00E40A0B"/>
    <w:p w:rsidR="00E40A0B" w:rsidRDefault="00E40A0B" w:rsidP="00E40A0B">
      <w:r>
        <w:t>To make the hardcoded content as consistent with this imaginary system as possible:</w:t>
      </w:r>
    </w:p>
    <w:p w:rsidR="00E40A0B" w:rsidRDefault="00E40A0B" w:rsidP="00E40A0B"/>
    <w:p w:rsidR="00B00B43" w:rsidRDefault="00B00B43" w:rsidP="00E40A0B">
      <w:pPr>
        <w:pStyle w:val="ListParagraph"/>
        <w:numPr>
          <w:ilvl w:val="0"/>
          <w:numId w:val="25"/>
        </w:numPr>
      </w:pPr>
      <w:r>
        <w:t>In VX SYSTEM DETAILS, make</w:t>
      </w:r>
    </w:p>
    <w:p w:rsidR="00245C26" w:rsidRDefault="00245C26" w:rsidP="00245C26">
      <w:pPr>
        <w:pStyle w:val="ListParagraph"/>
        <w:numPr>
          <w:ilvl w:val="0"/>
          <w:numId w:val="26"/>
        </w:numPr>
      </w:pPr>
      <w:r>
        <w:t xml:space="preserve">System Type = </w:t>
      </w:r>
      <w:proofErr w:type="spellStart"/>
      <w:r>
        <w:t>VxEnterprise</w:t>
      </w:r>
      <w:proofErr w:type="spellEnd"/>
    </w:p>
    <w:p w:rsidR="00245C26" w:rsidRDefault="00245C26" w:rsidP="00245C26">
      <w:pPr>
        <w:pStyle w:val="ListParagraph"/>
        <w:numPr>
          <w:ilvl w:val="0"/>
          <w:numId w:val="26"/>
        </w:numPr>
      </w:pPr>
      <w:r>
        <w:t>Version = 3.7.0</w:t>
      </w:r>
    </w:p>
    <w:p w:rsidR="00245C26" w:rsidRDefault="00245C26" w:rsidP="00245C26">
      <w:pPr>
        <w:ind w:left="720"/>
      </w:pPr>
      <w:r>
        <w:rPr>
          <w:noProof/>
        </w:rPr>
        <w:drawing>
          <wp:inline distT="0" distB="0" distL="0" distR="0" wp14:anchorId="0792431E" wp14:editId="4F6178ED">
            <wp:extent cx="5943600" cy="83883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45C26" w:rsidRDefault="00245C26" w:rsidP="00245C26">
      <w:pPr>
        <w:ind w:left="720"/>
      </w:pPr>
    </w:p>
    <w:p w:rsidR="00CB6245" w:rsidRDefault="00CB6245" w:rsidP="00245C26">
      <w:pPr>
        <w:ind w:left="720"/>
      </w:pPr>
    </w:p>
    <w:p w:rsidR="00E40A0B" w:rsidRDefault="00E40A0B" w:rsidP="00E40A0B">
      <w:pPr>
        <w:pStyle w:val="ListParagraph"/>
        <w:numPr>
          <w:ilvl w:val="0"/>
          <w:numId w:val="25"/>
        </w:numPr>
      </w:pPr>
      <w:r>
        <w:t>LICENSES area health summary should say</w:t>
      </w:r>
      <w:r w:rsidR="00171C4D">
        <w:t>:</w:t>
      </w:r>
    </w:p>
    <w:p w:rsidR="00B00B43" w:rsidRDefault="00E40A0B" w:rsidP="00B00B43">
      <w:pPr>
        <w:pStyle w:val="ListParagraph"/>
      </w:pPr>
      <w:r>
        <w:rPr>
          <w:noProof/>
        </w:rPr>
        <w:drawing>
          <wp:inline distT="0" distB="0" distL="0" distR="0" wp14:anchorId="747BB056" wp14:editId="60C3340E">
            <wp:extent cx="1889758" cy="609600"/>
            <wp:effectExtent l="19050" t="19050" r="158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3790" cy="652836"/>
                    </a:xfrm>
                    <a:prstGeom prst="rect">
                      <a:avLst/>
                    </a:prstGeom>
                    <a:ln w="952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00B43" w:rsidRDefault="00B00B43" w:rsidP="00B00B43"/>
    <w:p w:rsidR="00B00B43" w:rsidRDefault="00245C26" w:rsidP="00245C26">
      <w:pPr>
        <w:ind w:left="360" w:firstLine="360"/>
      </w:pPr>
      <w:r>
        <w:t xml:space="preserve">2a. </w:t>
      </w:r>
      <w:r w:rsidR="00B00B43">
        <w:t>Data in License Summary table should say (can cut/paste out of mockup HTML in this zip):</w:t>
      </w:r>
    </w:p>
    <w:p w:rsidR="00B00B43" w:rsidRDefault="00B00B43" w:rsidP="00B00B43">
      <w:pPr>
        <w:pStyle w:val="ListParagraph"/>
      </w:pPr>
      <w:r>
        <w:rPr>
          <w:noProof/>
        </w:rPr>
        <w:drawing>
          <wp:inline distT="0" distB="0" distL="0" distR="0" wp14:anchorId="6025E9D0" wp14:editId="416AD262">
            <wp:extent cx="5943600" cy="185102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  <a:ln w="952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00B43" w:rsidRDefault="00B00B43" w:rsidP="00B00B43"/>
    <w:p w:rsidR="00B00B43" w:rsidRDefault="00245C26" w:rsidP="00245C26">
      <w:pPr>
        <w:ind w:left="360" w:firstLine="360"/>
      </w:pPr>
      <w:r>
        <w:t xml:space="preserve">2a. </w:t>
      </w:r>
      <w:r w:rsidR="00B00B43">
        <w:t>Data in License</w:t>
      </w:r>
      <w:r w:rsidR="00B00B43">
        <w:t xml:space="preserve"> Alerts</w:t>
      </w:r>
      <w:r w:rsidR="00B00B43">
        <w:t xml:space="preserve"> table should </w:t>
      </w:r>
      <w:r w:rsidR="00D0628F">
        <w:t>say</w:t>
      </w:r>
      <w:r w:rsidR="00B00B43">
        <w:t xml:space="preserve"> (can cut/paste out of mockup HTML</w:t>
      </w:r>
      <w:r>
        <w:t xml:space="preserve"> in this zip</w:t>
      </w:r>
      <w:r w:rsidR="00B00B43">
        <w:t>):</w:t>
      </w:r>
    </w:p>
    <w:p w:rsidR="00245C26" w:rsidRDefault="00245C26" w:rsidP="00245C26">
      <w:pPr>
        <w:pStyle w:val="ListParagraph"/>
      </w:pPr>
      <w:r>
        <w:rPr>
          <w:noProof/>
        </w:rPr>
        <w:drawing>
          <wp:inline distT="0" distB="0" distL="0" distR="0" wp14:anchorId="3299C6EE" wp14:editId="4D562662">
            <wp:extent cx="5943600" cy="353695"/>
            <wp:effectExtent l="19050" t="19050" r="1905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45C26" w:rsidRDefault="00245C26" w:rsidP="00245C26">
      <w:pPr>
        <w:pStyle w:val="ListParagraph"/>
      </w:pPr>
    </w:p>
    <w:p w:rsidR="00245C26" w:rsidRDefault="00245C26">
      <w:r>
        <w:br w:type="page"/>
      </w:r>
    </w:p>
    <w:p w:rsidR="00B00B43" w:rsidRDefault="00245C26" w:rsidP="00B00B43">
      <w:pPr>
        <w:pStyle w:val="ListParagraph"/>
        <w:numPr>
          <w:ilvl w:val="0"/>
          <w:numId w:val="25"/>
        </w:numPr>
      </w:pPr>
      <w:r>
        <w:lastRenderedPageBreak/>
        <w:t>In CAMERAS area health summary, total camera count should add up to 5.</w:t>
      </w:r>
    </w:p>
    <w:p w:rsidR="00245C26" w:rsidRDefault="00245C26" w:rsidP="00245C26">
      <w:pPr>
        <w:pStyle w:val="ListParagraph"/>
      </w:pPr>
      <w:r>
        <w:rPr>
          <w:noProof/>
        </w:rPr>
        <w:drawing>
          <wp:inline distT="0" distB="0" distL="0" distR="0" wp14:anchorId="11378212" wp14:editId="7DDE2403">
            <wp:extent cx="2095500" cy="6116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2" cy="6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26" w:rsidRDefault="00245C26" w:rsidP="00245C26">
      <w:pPr>
        <w:pStyle w:val="ListParagraph"/>
      </w:pPr>
    </w:p>
    <w:p w:rsidR="00245C26" w:rsidRDefault="00245C26" w:rsidP="00245C26">
      <w:pPr>
        <w:pStyle w:val="ListParagraph"/>
      </w:pPr>
      <w:r>
        <w:t>3a.  Camera Summary table should have 5 cameras in it</w:t>
      </w:r>
      <w:r w:rsidR="00171C4D">
        <w:t>.</w:t>
      </w:r>
    </w:p>
    <w:p w:rsidR="00171C4D" w:rsidRDefault="00171C4D" w:rsidP="00245C26">
      <w:pPr>
        <w:pStyle w:val="ListParagraph"/>
      </w:pPr>
      <w:r>
        <w:t xml:space="preserve">        Camera 4 should have version 2.2.0, to match what is in Tools &gt; Firmware Updater.</w:t>
      </w:r>
    </w:p>
    <w:p w:rsidR="00171C4D" w:rsidRDefault="00171C4D" w:rsidP="00245C26">
      <w:pPr>
        <w:pStyle w:val="ListParagraph"/>
      </w:pPr>
      <w:r>
        <w:rPr>
          <w:noProof/>
        </w:rPr>
        <w:drawing>
          <wp:inline distT="0" distB="0" distL="0" distR="0" wp14:anchorId="577BC6F0" wp14:editId="1B72FFEE">
            <wp:extent cx="5943600" cy="843280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1C4D" w:rsidRDefault="00171C4D" w:rsidP="00245C26">
      <w:pPr>
        <w:pStyle w:val="ListParagraph"/>
      </w:pPr>
    </w:p>
    <w:p w:rsidR="00171C4D" w:rsidRDefault="00171C4D" w:rsidP="00245C26">
      <w:pPr>
        <w:pStyle w:val="ListParagraph"/>
      </w:pPr>
    </w:p>
    <w:p w:rsidR="00B00B43" w:rsidRDefault="00171C4D" w:rsidP="00B00B43">
      <w:pPr>
        <w:pStyle w:val="ListParagraph"/>
        <w:numPr>
          <w:ilvl w:val="0"/>
          <w:numId w:val="25"/>
        </w:numPr>
      </w:pPr>
      <w:r>
        <w:t>In STORAGE section:</w:t>
      </w:r>
    </w:p>
    <w:p w:rsidR="00171C4D" w:rsidRDefault="00171C4D" w:rsidP="00171C4D">
      <w:pPr>
        <w:pStyle w:val="ListParagraph"/>
      </w:pPr>
      <w:r>
        <w:t xml:space="preserve">4a.  Storage Summary table should only have 2 recorders in it (can cut/paste out of mockup HTML in this zip).  </w:t>
      </w:r>
      <w:r w:rsidR="00D0628F">
        <w:t>Somehow there are c</w:t>
      </w:r>
      <w:r>
        <w:t>urrently 11 listed on cloud-dev.</w:t>
      </w:r>
      <w:r w:rsidR="00D0628F">
        <w:t xml:space="preserve"> </w:t>
      </w:r>
      <w:r w:rsidR="00D0628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D0628F" w:rsidRDefault="00D0628F" w:rsidP="00171C4D">
      <w:pPr>
        <w:pStyle w:val="ListParagraph"/>
      </w:pPr>
      <w:bookmarkStart w:id="0" w:name="_GoBack"/>
      <w:bookmarkEnd w:id="0"/>
    </w:p>
    <w:p w:rsidR="00D0628F" w:rsidRDefault="00D0628F" w:rsidP="00D0628F">
      <w:pPr>
        <w:pStyle w:val="ListParagraph"/>
        <w:numPr>
          <w:ilvl w:val="0"/>
          <w:numId w:val="26"/>
        </w:numPr>
      </w:pPr>
      <w:r>
        <w:t xml:space="preserve">Also, on cloud-dev this table appears to have incorrect class “licenses-alerts-table” applied to it, which is making the first column bunched up.  </w:t>
      </w:r>
    </w:p>
    <w:p w:rsidR="00D0628F" w:rsidRDefault="00D0628F" w:rsidP="00D0628F">
      <w:pPr>
        <w:pStyle w:val="ListParagraph"/>
        <w:ind w:left="1080"/>
      </w:pPr>
      <w:r>
        <w:t xml:space="preserve">For this table, </w:t>
      </w:r>
      <w:r w:rsidRPr="00D0628F">
        <w:rPr>
          <w:rFonts w:ascii="Courier New" w:hAnsi="Courier New" w:cs="Courier New"/>
          <w:sz w:val="18"/>
          <w:szCs w:val="18"/>
        </w:rPr>
        <w:t>class="compact-list storage-summary-table"</w:t>
      </w:r>
      <w:r>
        <w:t>.</w:t>
      </w:r>
    </w:p>
    <w:p w:rsidR="00D0628F" w:rsidRDefault="00D0628F" w:rsidP="00D0628F">
      <w:pPr>
        <w:pStyle w:val="ListParagraph"/>
        <w:ind w:left="1080"/>
      </w:pPr>
    </w:p>
    <w:p w:rsidR="00D0628F" w:rsidRDefault="00D0628F" w:rsidP="00D0628F">
      <w:pPr>
        <w:pStyle w:val="ListParagraph"/>
        <w:numPr>
          <w:ilvl w:val="0"/>
          <w:numId w:val="26"/>
        </w:numPr>
      </w:pPr>
      <w:r>
        <w:t>Also add unit “(GB)” to the Total Space column header</w:t>
      </w:r>
      <w:r w:rsidR="00141BB1">
        <w:t>.</w:t>
      </w:r>
    </w:p>
    <w:p w:rsidR="00141BB1" w:rsidRDefault="00141BB1" w:rsidP="00D0628F">
      <w:pPr>
        <w:pStyle w:val="ListParagraph"/>
        <w:numPr>
          <w:ilvl w:val="0"/>
          <w:numId w:val="26"/>
        </w:numPr>
      </w:pPr>
      <w:r>
        <w:t xml:space="preserve">And change </w:t>
      </w:r>
      <w:proofErr w:type="spellStart"/>
      <w:r>
        <w:t>VxS</w:t>
      </w:r>
      <w:proofErr w:type="spellEnd"/>
      <w:r>
        <w:t xml:space="preserve"> version to “3.7.0”, to match imaginary system version.</w:t>
      </w:r>
    </w:p>
    <w:p w:rsidR="00D0628F" w:rsidRPr="00141BB1" w:rsidRDefault="00141BB1" w:rsidP="00171C4D">
      <w:pPr>
        <w:pStyle w:val="ListParagraph"/>
        <w:rPr>
          <w14:textOutline w14:w="9525" w14:cap="rnd" w14:cmpd="sng" w14:algn="ctr">
            <w14:solidFill>
              <w14:schemeClr w14:val="bg2">
                <w14:lumMod w14:val="90000"/>
              </w14:schemeClr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A15850E" wp14:editId="7AAA3CB4">
            <wp:extent cx="5943600" cy="482600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628F" w:rsidRDefault="00D0628F" w:rsidP="00171C4D">
      <w:pPr>
        <w:pStyle w:val="ListParagraph"/>
      </w:pPr>
    </w:p>
    <w:p w:rsidR="00D0628F" w:rsidRDefault="00D0628F" w:rsidP="00171C4D">
      <w:pPr>
        <w:pStyle w:val="ListParagraph"/>
      </w:pPr>
      <w:r>
        <w:t>4b.  Storage Alerts table should have 0 alerts.</w:t>
      </w:r>
    </w:p>
    <w:p w:rsidR="00D0628F" w:rsidRDefault="00D0628F" w:rsidP="00D0628F">
      <w:pPr>
        <w:pStyle w:val="ListParagraph"/>
        <w:numPr>
          <w:ilvl w:val="0"/>
          <w:numId w:val="26"/>
        </w:numPr>
      </w:pPr>
      <w:r>
        <w:t>Also, on cloud-dev this table appears to have incorrect class “licenses-alerts-table” applied to it.</w:t>
      </w:r>
      <w:r w:rsidR="00CB6245">
        <w:t xml:space="preserve">  Not a big deal, since all alerts tables are currently styled the same, but semantically incorrect and could cause trouble in the future.</w:t>
      </w:r>
      <w:r>
        <w:t xml:space="preserve">  </w:t>
      </w:r>
    </w:p>
    <w:p w:rsidR="00D0628F" w:rsidRDefault="00D0628F" w:rsidP="00D0628F">
      <w:pPr>
        <w:pStyle w:val="ListParagraph"/>
        <w:ind w:left="1080"/>
      </w:pPr>
      <w:r>
        <w:t xml:space="preserve">For this table, </w:t>
      </w:r>
      <w:r w:rsidRPr="00D0628F">
        <w:rPr>
          <w:rFonts w:ascii="Courier New" w:hAnsi="Courier New" w:cs="Courier New"/>
          <w:sz w:val="18"/>
          <w:szCs w:val="18"/>
        </w:rPr>
        <w:t>class="compact-list storage-</w:t>
      </w:r>
      <w:r w:rsidR="00CB6245">
        <w:rPr>
          <w:rFonts w:ascii="Courier New" w:hAnsi="Courier New" w:cs="Courier New"/>
          <w:sz w:val="18"/>
          <w:szCs w:val="18"/>
        </w:rPr>
        <w:t>alerts</w:t>
      </w:r>
      <w:r w:rsidRPr="00D0628F">
        <w:rPr>
          <w:rFonts w:ascii="Courier New" w:hAnsi="Courier New" w:cs="Courier New"/>
          <w:sz w:val="18"/>
          <w:szCs w:val="18"/>
        </w:rPr>
        <w:t>-table"</w:t>
      </w:r>
      <w:r>
        <w:t>.</w:t>
      </w:r>
    </w:p>
    <w:p w:rsidR="00D0628F" w:rsidRDefault="00D0628F" w:rsidP="00171C4D">
      <w:pPr>
        <w:pStyle w:val="ListParagraph"/>
      </w:pPr>
      <w:r>
        <w:rPr>
          <w:noProof/>
        </w:rPr>
        <w:drawing>
          <wp:inline distT="0" distB="0" distL="0" distR="0" wp14:anchorId="38898CD5" wp14:editId="0FEC8D11">
            <wp:extent cx="5943600" cy="353695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B6245" w:rsidRDefault="00CB6245" w:rsidP="00CB6245">
      <w:r>
        <w:br w:type="page"/>
      </w:r>
    </w:p>
    <w:p w:rsidR="00171C4D" w:rsidRDefault="00CB6245" w:rsidP="00B00B43">
      <w:pPr>
        <w:pStyle w:val="ListParagraph"/>
        <w:numPr>
          <w:ilvl w:val="0"/>
          <w:numId w:val="25"/>
        </w:numPr>
      </w:pPr>
      <w:r>
        <w:lastRenderedPageBreak/>
        <w:t>SOFTWARE &amp; NETWORK area health summary should say “0 offline”.</w:t>
      </w:r>
    </w:p>
    <w:p w:rsidR="00CB6245" w:rsidRDefault="00CB6245" w:rsidP="00CB6245">
      <w:pPr>
        <w:pStyle w:val="ListParagraph"/>
      </w:pPr>
      <w:r>
        <w:rPr>
          <w:noProof/>
        </w:rPr>
        <w:drawing>
          <wp:inline distT="0" distB="0" distL="0" distR="0" wp14:anchorId="196CA413" wp14:editId="4995F09F">
            <wp:extent cx="1981200" cy="600364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9625" cy="61806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B6245" w:rsidRDefault="00CB6245" w:rsidP="00CB6245">
      <w:pPr>
        <w:pStyle w:val="ListParagraph"/>
      </w:pPr>
    </w:p>
    <w:p w:rsidR="00CB6245" w:rsidRDefault="00CB6245" w:rsidP="00CB6245">
      <w:pPr>
        <w:pStyle w:val="ListParagraph"/>
      </w:pPr>
      <w:r>
        <w:t>5a. Make Servers Summary table match our imaginary system data.</w:t>
      </w:r>
    </w:p>
    <w:p w:rsidR="00CB6245" w:rsidRDefault="00CB6245" w:rsidP="00CB6245">
      <w:pPr>
        <w:pStyle w:val="ListParagraph"/>
      </w:pPr>
    </w:p>
    <w:p w:rsidR="00CB6245" w:rsidRDefault="00CB6245" w:rsidP="00CB6245">
      <w:pPr>
        <w:pStyle w:val="ListParagraph"/>
        <w:numPr>
          <w:ilvl w:val="0"/>
          <w:numId w:val="26"/>
        </w:numPr>
      </w:pPr>
      <w:r>
        <w:t xml:space="preserve">Also, on cloud-dev this table appears to have incorrect class “licenses-alerts-table” applied to it, which is making the first column bunched up.  </w:t>
      </w:r>
    </w:p>
    <w:p w:rsidR="00CB6245" w:rsidRDefault="00CB6245" w:rsidP="00CB6245">
      <w:pPr>
        <w:pStyle w:val="ListParagraph"/>
        <w:ind w:left="1080"/>
      </w:pPr>
      <w:r>
        <w:t xml:space="preserve">For this table, </w:t>
      </w:r>
      <w:r w:rsidRPr="00D0628F">
        <w:rPr>
          <w:rFonts w:ascii="Courier New" w:hAnsi="Courier New" w:cs="Courier New"/>
          <w:sz w:val="18"/>
          <w:szCs w:val="18"/>
        </w:rPr>
        <w:t>class="compact-list s</w:t>
      </w:r>
      <w:r>
        <w:rPr>
          <w:rFonts w:ascii="Courier New" w:hAnsi="Courier New" w:cs="Courier New"/>
          <w:sz w:val="18"/>
          <w:szCs w:val="18"/>
        </w:rPr>
        <w:t>ervers</w:t>
      </w:r>
      <w:r w:rsidRPr="00D0628F">
        <w:rPr>
          <w:rFonts w:ascii="Courier New" w:hAnsi="Courier New" w:cs="Courier New"/>
          <w:sz w:val="18"/>
          <w:szCs w:val="18"/>
        </w:rPr>
        <w:t>-summary-table"</w:t>
      </w:r>
      <w:r>
        <w:t>.</w:t>
      </w:r>
    </w:p>
    <w:p w:rsidR="00CB6245" w:rsidRDefault="00CB6245" w:rsidP="00CB6245">
      <w:pPr>
        <w:pStyle w:val="ListParagraph"/>
      </w:pPr>
    </w:p>
    <w:p w:rsidR="00CB6245" w:rsidRDefault="00CB6245" w:rsidP="00CB6245">
      <w:pPr>
        <w:pStyle w:val="ListParagraph"/>
      </w:pPr>
      <w:r>
        <w:rPr>
          <w:noProof/>
        </w:rPr>
        <w:drawing>
          <wp:inline distT="0" distB="0" distL="0" distR="0" wp14:anchorId="538DF17D" wp14:editId="20B9FB91">
            <wp:extent cx="5943600" cy="481330"/>
            <wp:effectExtent l="19050" t="19050" r="1905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B6245" w:rsidRDefault="00CB6245" w:rsidP="00CB6245">
      <w:pPr>
        <w:pStyle w:val="ListParagraph"/>
      </w:pPr>
    </w:p>
    <w:p w:rsidR="00CB6245" w:rsidRDefault="00CB6245" w:rsidP="00CB6245">
      <w:pPr>
        <w:pStyle w:val="ListParagraph"/>
      </w:pPr>
      <w:r>
        <w:t>5</w:t>
      </w:r>
      <w:r>
        <w:t>b.  S</w:t>
      </w:r>
      <w:r>
        <w:t>ystem</w:t>
      </w:r>
      <w:r>
        <w:t xml:space="preserve"> Alerts table should have 0 alerts.</w:t>
      </w:r>
    </w:p>
    <w:p w:rsidR="00CB6245" w:rsidRDefault="00CB6245" w:rsidP="00CB6245">
      <w:pPr>
        <w:pStyle w:val="ListParagraph"/>
        <w:numPr>
          <w:ilvl w:val="0"/>
          <w:numId w:val="26"/>
        </w:numPr>
      </w:pPr>
      <w:r>
        <w:t xml:space="preserve">Also, on cloud-dev this table appears to have incorrect class “licenses-alerts-table” applied to it.  Not a big deal, since all alerts tables are currently styled the same, but semantically incorrect and could cause trouble in the future.  </w:t>
      </w:r>
    </w:p>
    <w:p w:rsidR="00CB6245" w:rsidRDefault="00CB6245" w:rsidP="00CB6245">
      <w:pPr>
        <w:pStyle w:val="ListParagraph"/>
        <w:ind w:left="1080"/>
      </w:pPr>
      <w:r>
        <w:t xml:space="preserve">For this table, </w:t>
      </w:r>
      <w:r w:rsidRPr="00D0628F">
        <w:rPr>
          <w:rFonts w:ascii="Courier New" w:hAnsi="Courier New" w:cs="Courier New"/>
          <w:sz w:val="18"/>
          <w:szCs w:val="18"/>
        </w:rPr>
        <w:t xml:space="preserve">class="compact-list </w:t>
      </w:r>
      <w:r w:rsidR="001B7B43">
        <w:rPr>
          <w:rFonts w:ascii="Courier New" w:hAnsi="Courier New" w:cs="Courier New"/>
          <w:sz w:val="18"/>
          <w:szCs w:val="18"/>
        </w:rPr>
        <w:t>system</w:t>
      </w:r>
      <w:r w:rsidRPr="00D0628F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alerts</w:t>
      </w:r>
      <w:r w:rsidRPr="00D0628F">
        <w:rPr>
          <w:rFonts w:ascii="Courier New" w:hAnsi="Courier New" w:cs="Courier New"/>
          <w:sz w:val="18"/>
          <w:szCs w:val="18"/>
        </w:rPr>
        <w:t>-table"</w:t>
      </w:r>
      <w:r>
        <w:t>.</w:t>
      </w:r>
    </w:p>
    <w:p w:rsidR="00CB6245" w:rsidRDefault="00CB6245" w:rsidP="00CB6245">
      <w:pPr>
        <w:pStyle w:val="ListParagraph"/>
      </w:pPr>
      <w:r>
        <w:rPr>
          <w:noProof/>
        </w:rPr>
        <w:drawing>
          <wp:inline distT="0" distB="0" distL="0" distR="0" wp14:anchorId="2B73000D" wp14:editId="75D5B8B4">
            <wp:extent cx="5943600" cy="353695"/>
            <wp:effectExtent l="19050" t="19050" r="1905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B6245" w:rsidRDefault="00CB6245" w:rsidP="00CB6245"/>
    <w:sectPr w:rsidR="00CB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EC669FC"/>
    <w:multiLevelType w:val="hybridMultilevel"/>
    <w:tmpl w:val="EA2E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035F91"/>
    <w:multiLevelType w:val="hybridMultilevel"/>
    <w:tmpl w:val="2B20C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4E61A5"/>
    <w:multiLevelType w:val="hybridMultilevel"/>
    <w:tmpl w:val="86C26772"/>
    <w:lvl w:ilvl="0" w:tplc="C63200F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5"/>
  </w:num>
  <w:num w:numId="24">
    <w:abstractNumId w:val="17"/>
  </w:num>
  <w:num w:numId="25">
    <w:abstractNumId w:val="2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CE"/>
    <w:rsid w:val="00141BB1"/>
    <w:rsid w:val="00171C4D"/>
    <w:rsid w:val="001B7B43"/>
    <w:rsid w:val="00245C26"/>
    <w:rsid w:val="00645252"/>
    <w:rsid w:val="006D3D74"/>
    <w:rsid w:val="0083569A"/>
    <w:rsid w:val="00A9204E"/>
    <w:rsid w:val="00B00B43"/>
    <w:rsid w:val="00CB6245"/>
    <w:rsid w:val="00D0628F"/>
    <w:rsid w:val="00E40A0B"/>
    <w:rsid w:val="00E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FE75"/>
  <w15:chartTrackingRefBased/>
  <w15:docId w15:val="{20387995-5D21-4022-BA15-C8E2BE56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4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A513779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80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Chan</dc:creator>
  <cp:keywords/>
  <dc:description/>
  <cp:lastModifiedBy>Sara Chan</cp:lastModifiedBy>
  <cp:revision>3</cp:revision>
  <dcterms:created xsi:type="dcterms:W3CDTF">2019-04-03T16:01:00Z</dcterms:created>
  <dcterms:modified xsi:type="dcterms:W3CDTF">2019-04-03T17:22:00Z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
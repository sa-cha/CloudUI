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2D3AF2" w:rsidP="002D3AF2">
      <w:pPr>
        <w:pStyle w:val="ListParagraph"/>
        <w:numPr>
          <w:ilvl w:val="0"/>
          <w:numId w:val="25"/>
        </w:numPr>
      </w:pPr>
      <w:r>
        <w:t>Replace the</w:t>
      </w:r>
      <w:r w:rsidR="0002508E">
        <w:t>se</w:t>
      </w:r>
      <w:r>
        <w:t xml:space="preserve"> branding images with the new versions in this zip (all same file names):</w:t>
      </w:r>
    </w:p>
    <w:p w:rsidR="002D3AF2" w:rsidRDefault="002D3AF2" w:rsidP="002D3AF2">
      <w:pPr>
        <w:pStyle w:val="ListParagraph"/>
        <w:numPr>
          <w:ilvl w:val="0"/>
          <w:numId w:val="26"/>
        </w:numPr>
      </w:pPr>
      <w:r>
        <w:t>favicon.ico</w:t>
      </w:r>
    </w:p>
    <w:p w:rsidR="002D3AF2" w:rsidRDefault="002D3AF2" w:rsidP="002D3AF2">
      <w:pPr>
        <w:pStyle w:val="ListParagraph"/>
        <w:numPr>
          <w:ilvl w:val="0"/>
          <w:numId w:val="26"/>
        </w:numPr>
      </w:pPr>
      <w:r>
        <w:t>temp-cloud-logo-blue.svg</w:t>
      </w:r>
    </w:p>
    <w:p w:rsidR="002D3AF2" w:rsidRDefault="002D3AF2" w:rsidP="002D3AF2">
      <w:pPr>
        <w:pStyle w:val="ListParagraph"/>
        <w:numPr>
          <w:ilvl w:val="0"/>
          <w:numId w:val="26"/>
        </w:numPr>
      </w:pPr>
      <w:r>
        <w:t>temp-cloud-logo-white.svg</w:t>
      </w:r>
    </w:p>
    <w:p w:rsidR="002D3AF2" w:rsidRDefault="002D3AF2" w:rsidP="002D3AF2">
      <w:pPr>
        <w:pStyle w:val="ListParagraph"/>
        <w:numPr>
          <w:ilvl w:val="0"/>
          <w:numId w:val="26"/>
        </w:numPr>
      </w:pPr>
      <w:r>
        <w:t>temp-pelco-breeze-wordmark.svg</w:t>
      </w:r>
    </w:p>
    <w:p w:rsidR="002D3AF2" w:rsidRDefault="002D3AF2" w:rsidP="002D3AF2">
      <w:pPr>
        <w:pStyle w:val="ListParagraph"/>
        <w:numPr>
          <w:ilvl w:val="0"/>
          <w:numId w:val="26"/>
        </w:numPr>
      </w:pPr>
      <w:r>
        <w:t>temp-pelco-wordmark-white.svg</w:t>
      </w:r>
    </w:p>
    <w:p w:rsidR="002D3AF2" w:rsidRDefault="002D3AF2" w:rsidP="002D3AF2">
      <w:pPr>
        <w:pStyle w:val="ListParagraph"/>
        <w:ind w:left="1440"/>
      </w:pPr>
    </w:p>
    <w:p w:rsidR="002D3AF2" w:rsidRDefault="0002508E" w:rsidP="002D3AF2">
      <w:pPr>
        <w:pStyle w:val="ListParagraph"/>
        <w:numPr>
          <w:ilvl w:val="0"/>
          <w:numId w:val="25"/>
        </w:numPr>
      </w:pPr>
      <w:r>
        <w:t>R</w:t>
      </w:r>
      <w:r w:rsidR="002D3AF2">
        <w:t>emove background</w:t>
      </w:r>
      <w:r>
        <w:t xml:space="preserve"> stuff</w:t>
      </w:r>
      <w:r w:rsidR="002D3AF2">
        <w:t xml:space="preserve"> </w:t>
      </w:r>
      <w:r>
        <w:t xml:space="preserve">(lines 2-4) </w:t>
      </w:r>
      <w:bookmarkStart w:id="0" w:name="_GoBack"/>
      <w:bookmarkEnd w:id="0"/>
      <w:r w:rsidR="002D3AF2">
        <w:t>from login.less</w:t>
      </w:r>
      <w:r>
        <w:t xml:space="preserve"> (or just replace modules/login.less with the new login.less file in this zip)</w:t>
      </w:r>
      <w:r w:rsidR="002D3AF2">
        <w:t>.</w:t>
      </w:r>
      <w:r>
        <w:t xml:space="preserve">  Can also delete branding image t</w:t>
      </w:r>
      <w:r>
        <w:t>emp-extra-clouds.svg</w:t>
      </w:r>
      <w:r>
        <w:t>.</w:t>
      </w:r>
    </w:p>
    <w:p w:rsidR="0002508E" w:rsidRDefault="0002508E" w:rsidP="0002508E"/>
    <w:p w:rsidR="0002508E" w:rsidRDefault="0002508E" w:rsidP="0002508E">
      <w:r>
        <w:t>Result should be that header looks like this:</w:t>
      </w:r>
    </w:p>
    <w:p w:rsidR="0002508E" w:rsidRDefault="0002508E" w:rsidP="0002508E">
      <w:r>
        <w:rPr>
          <w:noProof/>
        </w:rPr>
        <w:drawing>
          <wp:inline distT="0" distB="0" distL="0" distR="0" wp14:anchorId="17B298D4" wp14:editId="272B5D92">
            <wp:extent cx="3990975" cy="12287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287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508E" w:rsidRDefault="0002508E" w:rsidP="0002508E"/>
    <w:p w:rsidR="0002508E" w:rsidRDefault="0002508E" w:rsidP="0002508E">
      <w:r>
        <w:t>And login page looks like this:</w:t>
      </w:r>
    </w:p>
    <w:p w:rsidR="0002508E" w:rsidRDefault="0002508E" w:rsidP="0002508E">
      <w:r>
        <w:rPr>
          <w:noProof/>
        </w:rPr>
        <w:drawing>
          <wp:inline distT="0" distB="0" distL="0" distR="0" wp14:anchorId="76362D97" wp14:editId="566CB4F5">
            <wp:extent cx="5943600" cy="349123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2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D7537A1"/>
    <w:multiLevelType w:val="hybridMultilevel"/>
    <w:tmpl w:val="30C6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BE02FBB"/>
    <w:multiLevelType w:val="hybridMultilevel"/>
    <w:tmpl w:val="130E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91689"/>
    <w:multiLevelType w:val="hybridMultilevel"/>
    <w:tmpl w:val="7CA2E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19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F2"/>
    <w:rsid w:val="0002508E"/>
    <w:rsid w:val="002D3AF2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BB86"/>
  <w15:chartTrackingRefBased/>
  <w15:docId w15:val="{C074DC72-2679-4990-BEA0-340522FC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D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51377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Chan</dc:creator>
  <cp:keywords/>
  <dc:description/>
  <cp:lastModifiedBy>Sara Chan</cp:lastModifiedBy>
  <cp:revision>1</cp:revision>
  <dcterms:created xsi:type="dcterms:W3CDTF">2019-04-04T18:18:00Z</dcterms:created>
  <dcterms:modified xsi:type="dcterms:W3CDTF">2019-04-04T18:36:00Z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